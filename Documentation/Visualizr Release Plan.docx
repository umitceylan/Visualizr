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FBF2A" w14:textId="77777777" w:rsidR="00936094" w:rsidRPr="00D519BA"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b/>
        </w:rPr>
      </w:pPr>
      <w:r w:rsidRPr="00D519BA">
        <w:rPr>
          <w:rFonts w:ascii="Times New Roman" w:hAnsi="Times New Roman" w:cs="Times New Roman"/>
          <w:b/>
        </w:rPr>
        <w:t>Visualizr Release Plan</w:t>
      </w:r>
    </w:p>
    <w:p w14:paraId="30956BDA" w14:textId="77777777" w:rsidR="00936094"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p>
    <w:p w14:paraId="6F574982" w14:textId="77777777" w:rsidR="00936094" w:rsidRDefault="00D519BA"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r w:rsidR="00936094">
        <w:rPr>
          <w:rFonts w:ascii="Times New Roman" w:hAnsi="Times New Roman" w:cs="Times New Roman"/>
        </w:rPr>
        <w:t>Umit Ceylan</w:t>
      </w:r>
      <w:r w:rsidR="0013097D">
        <w:rPr>
          <w:rFonts w:ascii="Times New Roman" w:hAnsi="Times New Roman" w:cs="Times New Roman"/>
        </w:rPr>
        <w:t xml:space="preserve"> (PO)</w:t>
      </w:r>
    </w:p>
    <w:p w14:paraId="02ABECBA" w14:textId="77777777" w:rsidR="00936094"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Jamison Ball</w:t>
      </w:r>
    </w:p>
    <w:p w14:paraId="18A54FA6" w14:textId="77777777" w:rsidR="00936094"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Tyler Smith</w:t>
      </w:r>
    </w:p>
    <w:p w14:paraId="18ED5000" w14:textId="77777777" w:rsidR="00936094"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Joe Rozo</w:t>
      </w:r>
    </w:p>
    <w:p w14:paraId="6322DF6C" w14:textId="77777777" w:rsidR="00936094" w:rsidRDefault="00936094" w:rsidP="00936094">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Joey Lai</w:t>
      </w:r>
    </w:p>
    <w:p w14:paraId="4BE220C1" w14:textId="77777777" w:rsidR="0013097D" w:rsidRDefault="00936094" w:rsidP="0013097D">
      <w:pPr>
        <w:pStyle w:val="ListParagraph"/>
        <w:widowControl w:val="0"/>
        <w:tabs>
          <w:tab w:val="left" w:pos="220"/>
          <w:tab w:val="left" w:pos="720"/>
        </w:tabs>
        <w:autoSpaceDE w:val="0"/>
        <w:autoSpaceDN w:val="0"/>
        <w:adjustRightInd w:val="0"/>
        <w:spacing w:after="240"/>
        <w:jc w:val="center"/>
        <w:rPr>
          <w:rFonts w:ascii="Times New Roman" w:hAnsi="Times New Roman" w:cs="Times New Roman"/>
        </w:rPr>
      </w:pPr>
      <w:r>
        <w:rPr>
          <w:rFonts w:ascii="Times New Roman" w:hAnsi="Times New Roman" w:cs="Times New Roman"/>
        </w:rPr>
        <w:t>Kim Son Nguyen</w:t>
      </w:r>
    </w:p>
    <w:p w14:paraId="3D0F62E1" w14:textId="77777777" w:rsidR="0013097D" w:rsidRDefault="0013097D" w:rsidP="0013097D">
      <w:pPr>
        <w:pStyle w:val="ListParagraph"/>
        <w:widowControl w:val="0"/>
        <w:tabs>
          <w:tab w:val="left" w:pos="220"/>
          <w:tab w:val="left" w:pos="720"/>
        </w:tabs>
        <w:autoSpaceDE w:val="0"/>
        <w:autoSpaceDN w:val="0"/>
        <w:adjustRightInd w:val="0"/>
        <w:spacing w:after="240"/>
        <w:rPr>
          <w:rFonts w:ascii="Times New Roman" w:hAnsi="Times New Roman" w:cs="Times New Roman"/>
        </w:rPr>
      </w:pPr>
    </w:p>
    <w:p w14:paraId="1251389E" w14:textId="77777777" w:rsidR="0013097D" w:rsidRPr="00D519BA" w:rsidRDefault="0013097D" w:rsidP="0013097D">
      <w:pPr>
        <w:widowControl w:val="0"/>
        <w:tabs>
          <w:tab w:val="left" w:pos="220"/>
          <w:tab w:val="left" w:pos="720"/>
        </w:tabs>
        <w:autoSpaceDE w:val="0"/>
        <w:autoSpaceDN w:val="0"/>
        <w:adjustRightInd w:val="0"/>
        <w:spacing w:after="240"/>
        <w:rPr>
          <w:rFonts w:ascii="Times New Roman" w:hAnsi="Times New Roman" w:cs="Times New Roman"/>
          <w:b/>
        </w:rPr>
      </w:pPr>
      <w:r w:rsidRPr="00D519BA">
        <w:rPr>
          <w:rFonts w:ascii="Times New Roman" w:hAnsi="Times New Roman" w:cs="Times New Roman"/>
          <w:b/>
        </w:rPr>
        <w:t xml:space="preserve">  High Level Goals:</w:t>
      </w:r>
    </w:p>
    <w:p w14:paraId="50F5C7EF" w14:textId="77777777" w:rsidR="0013097D" w:rsidRDefault="0013097D" w:rsidP="0013097D">
      <w:pPr>
        <w:pStyle w:val="ListParagraph"/>
        <w:widowControl w:val="0"/>
        <w:tabs>
          <w:tab w:val="left" w:pos="0"/>
          <w:tab w:val="left" w:pos="220"/>
        </w:tabs>
        <w:autoSpaceDE w:val="0"/>
        <w:autoSpaceDN w:val="0"/>
        <w:adjustRightInd w:val="0"/>
        <w:spacing w:after="240"/>
        <w:ind w:left="0" w:hanging="720"/>
        <w:rPr>
          <w:rFonts w:ascii="Times New Roman" w:hAnsi="Times New Roman" w:cs="Times New Roman"/>
        </w:rPr>
      </w:pPr>
      <w:r>
        <w:rPr>
          <w:rFonts w:ascii="Times New Roman" w:hAnsi="Times New Roman" w:cs="Times New Roman"/>
        </w:rPr>
        <w:t xml:space="preserve">                       At the end of the sprint 3, we wish to be able to have a functioning application that allows us to input variety of data and output very compelling visualization. We hope to build some functions that make the user eligible to change variables and observe the change in the visualization. Our goals are listed in priority as follows:</w:t>
      </w:r>
    </w:p>
    <w:p w14:paraId="0004010E" w14:textId="77777777" w:rsidR="0013097D" w:rsidRDefault="0013097D" w:rsidP="0013097D">
      <w:pPr>
        <w:pStyle w:val="ListParagraph"/>
        <w:widowControl w:val="0"/>
        <w:tabs>
          <w:tab w:val="left" w:pos="0"/>
          <w:tab w:val="left" w:pos="220"/>
        </w:tabs>
        <w:autoSpaceDE w:val="0"/>
        <w:autoSpaceDN w:val="0"/>
        <w:adjustRightInd w:val="0"/>
        <w:spacing w:after="240"/>
        <w:ind w:left="0" w:hanging="720"/>
        <w:rPr>
          <w:rFonts w:ascii="Times New Roman" w:hAnsi="Times New Roman" w:cs="Times New Roman"/>
        </w:rPr>
      </w:pPr>
      <w:r>
        <w:rPr>
          <w:rFonts w:ascii="Times New Roman" w:hAnsi="Times New Roman" w:cs="Times New Roman"/>
        </w:rPr>
        <w:t xml:space="preserve">       </w:t>
      </w:r>
    </w:p>
    <w:p w14:paraId="34A938C6" w14:textId="77777777" w:rsidR="0013097D" w:rsidRDefault="0013097D" w:rsidP="0013097D">
      <w:pPr>
        <w:pStyle w:val="ListParagraph"/>
        <w:widowControl w:val="0"/>
        <w:numPr>
          <w:ilvl w:val="0"/>
          <w:numId w:val="14"/>
        </w:numPr>
        <w:tabs>
          <w:tab w:val="left" w:pos="0"/>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Be able to have a basic website running on a local server.</w:t>
      </w:r>
    </w:p>
    <w:p w14:paraId="5AF3D0BB" w14:textId="77777777" w:rsidR="0013097D" w:rsidRDefault="0013097D" w:rsidP="0013097D">
      <w:pPr>
        <w:pStyle w:val="ListParagraph"/>
        <w:widowControl w:val="0"/>
        <w:numPr>
          <w:ilvl w:val="0"/>
          <w:numId w:val="14"/>
        </w:numPr>
        <w:tabs>
          <w:tab w:val="left" w:pos="0"/>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Have an intuitive and flexible UI connected to lightweight backend.</w:t>
      </w:r>
    </w:p>
    <w:p w14:paraId="569B8490" w14:textId="77777777" w:rsidR="00D519BA" w:rsidRDefault="00D519BA" w:rsidP="0013097D">
      <w:pPr>
        <w:pStyle w:val="ListParagraph"/>
        <w:widowControl w:val="0"/>
        <w:numPr>
          <w:ilvl w:val="0"/>
          <w:numId w:val="14"/>
        </w:numPr>
        <w:tabs>
          <w:tab w:val="left" w:pos="0"/>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Having extensible and modular framework for quick development.</w:t>
      </w:r>
    </w:p>
    <w:p w14:paraId="27397CC1" w14:textId="77777777" w:rsidR="00D519BA" w:rsidRDefault="00D519BA" w:rsidP="0013097D">
      <w:pPr>
        <w:pStyle w:val="ListParagraph"/>
        <w:widowControl w:val="0"/>
        <w:numPr>
          <w:ilvl w:val="0"/>
          <w:numId w:val="14"/>
        </w:numPr>
        <w:tabs>
          <w:tab w:val="left" w:pos="0"/>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Be able to set up and deploy changes to the web service quickly.</w:t>
      </w:r>
    </w:p>
    <w:p w14:paraId="6373B5ED" w14:textId="77777777" w:rsidR="0013097D" w:rsidRPr="0013097D" w:rsidRDefault="00D519BA" w:rsidP="0013097D">
      <w:pPr>
        <w:pStyle w:val="ListParagraph"/>
        <w:widowControl w:val="0"/>
        <w:numPr>
          <w:ilvl w:val="0"/>
          <w:numId w:val="14"/>
        </w:numPr>
        <w:tabs>
          <w:tab w:val="left" w:pos="0"/>
          <w:tab w:val="left" w:pos="220"/>
        </w:tabs>
        <w:autoSpaceDE w:val="0"/>
        <w:autoSpaceDN w:val="0"/>
        <w:adjustRightInd w:val="0"/>
        <w:spacing w:after="240"/>
        <w:rPr>
          <w:rFonts w:ascii="Times New Roman" w:hAnsi="Times New Roman" w:cs="Times New Roman"/>
        </w:rPr>
      </w:pPr>
      <w:r>
        <w:rPr>
          <w:rFonts w:ascii="Times New Roman" w:hAnsi="Times New Roman" w:cs="Times New Roman"/>
        </w:rPr>
        <w:t>Automate testing of site functions for incremental release.</w:t>
      </w:r>
      <w:r w:rsidR="0013097D">
        <w:rPr>
          <w:rFonts w:ascii="Times New Roman" w:hAnsi="Times New Roman" w:cs="Times New Roman"/>
        </w:rPr>
        <w:t xml:space="preserve"> </w:t>
      </w:r>
      <w:r w:rsidR="0013097D" w:rsidRPr="0013097D">
        <w:rPr>
          <w:rFonts w:ascii="Bookshelf Symbol 7" w:hAnsi="Bookshelf Symbol 7" w:cs="Bookshelf Symbol 7"/>
        </w:rPr>
        <w:t xml:space="preserve">  </w:t>
      </w:r>
    </w:p>
    <w:p w14:paraId="69173FAE" w14:textId="77777777" w:rsidR="0013097D" w:rsidRPr="0013097D" w:rsidRDefault="0013097D" w:rsidP="0013097D">
      <w:pPr>
        <w:pStyle w:val="ListParagraph"/>
        <w:widowControl w:val="0"/>
        <w:tabs>
          <w:tab w:val="left" w:pos="0"/>
          <w:tab w:val="left" w:pos="220"/>
        </w:tabs>
        <w:autoSpaceDE w:val="0"/>
        <w:autoSpaceDN w:val="0"/>
        <w:adjustRightInd w:val="0"/>
        <w:spacing w:after="240"/>
        <w:ind w:left="0" w:hanging="720"/>
        <w:rPr>
          <w:rFonts w:ascii="Times New Roman" w:hAnsi="Times New Roman" w:cs="Times New Roman"/>
        </w:rPr>
      </w:pPr>
      <w:r>
        <w:rPr>
          <w:rFonts w:ascii="Times New Roman" w:hAnsi="Times New Roman" w:cs="Times New Roman"/>
        </w:rPr>
        <w:t xml:space="preserve">                </w:t>
      </w:r>
      <w:r w:rsidRPr="0013097D">
        <w:rPr>
          <w:rFonts w:ascii="Times New Roman" w:hAnsi="Times New Roman" w:cs="Times New Roman"/>
        </w:rPr>
        <w:t xml:space="preserve">     </w:t>
      </w:r>
    </w:p>
    <w:p w14:paraId="3BF2D658" w14:textId="77777777" w:rsidR="00936094" w:rsidRPr="00D519BA" w:rsidRDefault="0013097D" w:rsidP="00EE3C7C">
      <w:pPr>
        <w:widowControl w:val="0"/>
        <w:autoSpaceDE w:val="0"/>
        <w:autoSpaceDN w:val="0"/>
        <w:adjustRightInd w:val="0"/>
        <w:spacing w:after="240"/>
        <w:rPr>
          <w:rFonts w:ascii="Times New Roman" w:hAnsi="Times New Roman" w:cs="Times New Roman"/>
          <w:b/>
        </w:rPr>
      </w:pPr>
      <w:r w:rsidRPr="00D519BA">
        <w:rPr>
          <w:rFonts w:ascii="Times New Roman" w:hAnsi="Times New Roman" w:cs="Times New Roman"/>
          <w:b/>
        </w:rPr>
        <w:t>User Stories and Story Points:</w:t>
      </w:r>
    </w:p>
    <w:p w14:paraId="6E15C987" w14:textId="77777777" w:rsidR="00936094" w:rsidRDefault="00936094" w:rsidP="00936094">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Sprint 1: </w:t>
      </w:r>
    </w:p>
    <w:p w14:paraId="54E13EE5" w14:textId="77777777" w:rsidR="00936094" w:rsidRDefault="00936094" w:rsidP="00936094">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developer, I want upload and store data in the database with no problem.</w:t>
      </w:r>
      <w:r w:rsidR="00F81671">
        <w:rPr>
          <w:rFonts w:ascii="Times New Roman" w:hAnsi="Times New Roman" w:cs="Times New Roman"/>
        </w:rPr>
        <w:t xml:space="preserve"> (5)</w:t>
      </w:r>
    </w:p>
    <w:p w14:paraId="6036C4F6" w14:textId="77777777" w:rsidR="00936094" w:rsidRDefault="00936094" w:rsidP="00936094">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As a developer, I want to quickly update the database. </w:t>
      </w:r>
      <w:r w:rsidR="00F81671">
        <w:rPr>
          <w:rFonts w:ascii="Times New Roman" w:hAnsi="Times New Roman" w:cs="Times New Roman"/>
        </w:rPr>
        <w:t>(10)</w:t>
      </w:r>
    </w:p>
    <w:p w14:paraId="302EEF2E" w14:textId="77777777" w:rsidR="00936094" w:rsidRPr="00EE3C7C" w:rsidRDefault="00936094" w:rsidP="00936094">
      <w:pPr>
        <w:pStyle w:val="ListParagraph"/>
        <w:widowControl w:val="0"/>
        <w:numPr>
          <w:ilvl w:val="0"/>
          <w:numId w:val="10"/>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As a developer, I want to visualize the data at least at one way. </w:t>
      </w:r>
      <w:r w:rsidR="00F81671">
        <w:rPr>
          <w:rFonts w:ascii="Times New Roman" w:hAnsi="Times New Roman" w:cs="Times New Roman"/>
        </w:rPr>
        <w:t>(20)</w:t>
      </w:r>
    </w:p>
    <w:p w14:paraId="139A7B13" w14:textId="77777777" w:rsidR="002F3FC6" w:rsidRDefault="002F3FC6" w:rsidP="00EE3C7C">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Sprint 2:</w:t>
      </w:r>
    </w:p>
    <w:p w14:paraId="287046B2" w14:textId="77777777" w:rsidR="002F3FC6" w:rsidRDefault="002F3FC6" w:rsidP="00EE3C7C">
      <w:pPr>
        <w:pStyle w:val="ListParagraph"/>
        <w:widowControl w:val="0"/>
        <w:numPr>
          <w:ilvl w:val="0"/>
          <w:numId w:val="7"/>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see list of uploaded datasets.</w:t>
      </w:r>
      <w:r w:rsidR="00F81671">
        <w:rPr>
          <w:rFonts w:ascii="Times New Roman" w:hAnsi="Times New Roman" w:cs="Times New Roman"/>
        </w:rPr>
        <w:t xml:space="preserve"> (6)</w:t>
      </w:r>
    </w:p>
    <w:p w14:paraId="7654D661" w14:textId="77777777" w:rsidR="002F3FC6" w:rsidRDefault="002F3FC6" w:rsidP="00EE3C7C">
      <w:pPr>
        <w:pStyle w:val="ListParagraph"/>
        <w:widowControl w:val="0"/>
        <w:numPr>
          <w:ilvl w:val="0"/>
          <w:numId w:val="7"/>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have control about how the data is visualized.</w:t>
      </w:r>
      <w:r w:rsidR="00F81671">
        <w:rPr>
          <w:rFonts w:ascii="Times New Roman" w:hAnsi="Times New Roman" w:cs="Times New Roman"/>
        </w:rPr>
        <w:t xml:space="preserve"> (15)</w:t>
      </w:r>
    </w:p>
    <w:p w14:paraId="2FB13E87" w14:textId="77777777" w:rsidR="002F3FC6" w:rsidRDefault="003D3819" w:rsidP="00EE3C7C">
      <w:pPr>
        <w:pStyle w:val="ListParagraph"/>
        <w:widowControl w:val="0"/>
        <w:numPr>
          <w:ilvl w:val="0"/>
          <w:numId w:val="7"/>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w:t>
      </w:r>
      <w:r w:rsidR="002F3FC6">
        <w:rPr>
          <w:rFonts w:ascii="Times New Roman" w:hAnsi="Times New Roman" w:cs="Times New Roman"/>
        </w:rPr>
        <w:t xml:space="preserve"> user, I want to </w:t>
      </w:r>
      <w:r w:rsidR="00EE3C7C">
        <w:rPr>
          <w:rFonts w:ascii="Times New Roman" w:hAnsi="Times New Roman" w:cs="Times New Roman"/>
        </w:rPr>
        <w:t xml:space="preserve">be </w:t>
      </w:r>
      <w:r w:rsidR="002F3FC6">
        <w:rPr>
          <w:rFonts w:ascii="Times New Roman" w:hAnsi="Times New Roman" w:cs="Times New Roman"/>
        </w:rPr>
        <w:t xml:space="preserve">able to choose </w:t>
      </w:r>
      <w:r>
        <w:rPr>
          <w:rFonts w:ascii="Times New Roman" w:hAnsi="Times New Roman" w:cs="Times New Roman"/>
        </w:rPr>
        <w:t>between two visualization.</w:t>
      </w:r>
      <w:r w:rsidR="00F81671">
        <w:rPr>
          <w:rFonts w:ascii="Times New Roman" w:hAnsi="Times New Roman" w:cs="Times New Roman"/>
        </w:rPr>
        <w:t xml:space="preserve"> (20)</w:t>
      </w:r>
    </w:p>
    <w:p w14:paraId="3DB87B1D" w14:textId="77777777" w:rsidR="00EE3C7C" w:rsidRPr="00EE3C7C" w:rsidRDefault="003D3819" w:rsidP="00EE3C7C">
      <w:pPr>
        <w:pStyle w:val="ListParagraph"/>
        <w:widowControl w:val="0"/>
        <w:numPr>
          <w:ilvl w:val="0"/>
          <w:numId w:val="7"/>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log into my account.</w:t>
      </w:r>
      <w:r w:rsidR="00F81671">
        <w:rPr>
          <w:rFonts w:ascii="Times New Roman" w:hAnsi="Times New Roman" w:cs="Times New Roman"/>
        </w:rPr>
        <w:t xml:space="preserve"> (4)</w:t>
      </w:r>
    </w:p>
    <w:p w14:paraId="6957D89B" w14:textId="77777777" w:rsidR="003D3819" w:rsidRDefault="003D3819" w:rsidP="00EE3C7C">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Sprint 3:</w:t>
      </w:r>
    </w:p>
    <w:p w14:paraId="6A1DA0AD" w14:textId="77777777" w:rsidR="003D3819" w:rsidRDefault="003D3819" w:rsidP="00EE3C7C">
      <w:pPr>
        <w:pStyle w:val="ListParagraph"/>
        <w:widowControl w:val="0"/>
        <w:numPr>
          <w:ilvl w:val="0"/>
          <w:numId w:val="8"/>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make comments on visualization page.</w:t>
      </w:r>
      <w:r w:rsidR="00F81671">
        <w:rPr>
          <w:rFonts w:ascii="Times New Roman" w:hAnsi="Times New Roman" w:cs="Times New Roman"/>
        </w:rPr>
        <w:t xml:space="preserve"> (12)</w:t>
      </w:r>
    </w:p>
    <w:p w14:paraId="0DA9FC0B" w14:textId="77777777" w:rsidR="003D3819" w:rsidRDefault="003D3819" w:rsidP="00EE3C7C">
      <w:pPr>
        <w:pStyle w:val="ListParagraph"/>
        <w:widowControl w:val="0"/>
        <w:numPr>
          <w:ilvl w:val="0"/>
          <w:numId w:val="8"/>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print out the visualization</w:t>
      </w:r>
      <w:r w:rsidR="00F81671">
        <w:rPr>
          <w:rFonts w:ascii="Times New Roman" w:hAnsi="Times New Roman" w:cs="Times New Roman"/>
        </w:rPr>
        <w:t xml:space="preserve"> page. (18)</w:t>
      </w:r>
    </w:p>
    <w:p w14:paraId="4D36FAC0" w14:textId="77777777" w:rsidR="00EE3C7C" w:rsidRDefault="00EE3C7C" w:rsidP="00EE3C7C">
      <w:pPr>
        <w:pStyle w:val="ListParagraph"/>
        <w:widowControl w:val="0"/>
        <w:numPr>
          <w:ilvl w:val="0"/>
          <w:numId w:val="8"/>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As a user, I want to be able to choose between three visualization.</w:t>
      </w:r>
      <w:r w:rsidR="00F81671">
        <w:rPr>
          <w:rFonts w:ascii="Times New Roman" w:hAnsi="Times New Roman" w:cs="Times New Roman"/>
        </w:rPr>
        <w:t>(20)</w:t>
      </w:r>
    </w:p>
    <w:p w14:paraId="513E7FE6" w14:textId="77777777" w:rsidR="00936094" w:rsidRDefault="00936094" w:rsidP="00936094">
      <w:pPr>
        <w:pStyle w:val="ListParagraph"/>
        <w:widowControl w:val="0"/>
        <w:tabs>
          <w:tab w:val="left" w:pos="220"/>
          <w:tab w:val="left" w:pos="720"/>
        </w:tabs>
        <w:autoSpaceDE w:val="0"/>
        <w:autoSpaceDN w:val="0"/>
        <w:adjustRightInd w:val="0"/>
        <w:spacing w:after="240"/>
        <w:rPr>
          <w:rFonts w:ascii="Times New Roman" w:hAnsi="Times New Roman" w:cs="Times New Roman"/>
        </w:rPr>
      </w:pPr>
    </w:p>
    <w:p w14:paraId="65BD86D3" w14:textId="77777777" w:rsidR="00936094" w:rsidRDefault="00936094" w:rsidP="00936094">
      <w:pPr>
        <w:pStyle w:val="ListParagraph"/>
        <w:widowControl w:val="0"/>
        <w:tabs>
          <w:tab w:val="left" w:pos="220"/>
          <w:tab w:val="left" w:pos="720"/>
        </w:tabs>
        <w:autoSpaceDE w:val="0"/>
        <w:autoSpaceDN w:val="0"/>
        <w:adjustRightInd w:val="0"/>
        <w:spacing w:after="240"/>
        <w:rPr>
          <w:rFonts w:ascii="Times New Roman" w:hAnsi="Times New Roman" w:cs="Times New Roman"/>
        </w:rPr>
      </w:pPr>
    </w:p>
    <w:p w14:paraId="32EA388D" w14:textId="77777777" w:rsidR="00936094" w:rsidRPr="00936094" w:rsidRDefault="00936094" w:rsidP="00936094">
      <w:pPr>
        <w:widowControl w:val="0"/>
        <w:tabs>
          <w:tab w:val="left" w:pos="220"/>
          <w:tab w:val="left" w:pos="720"/>
        </w:tabs>
        <w:autoSpaceDE w:val="0"/>
        <w:autoSpaceDN w:val="0"/>
        <w:adjustRightInd w:val="0"/>
        <w:spacing w:after="240"/>
        <w:rPr>
          <w:rFonts w:ascii="Times New Roman" w:hAnsi="Times New Roman" w:cs="Times New Roman"/>
        </w:rPr>
      </w:pPr>
    </w:p>
    <w:p w14:paraId="5E884247" w14:textId="77777777" w:rsidR="003D3819" w:rsidRPr="003D3819" w:rsidRDefault="003D3819" w:rsidP="00EE3C7C">
      <w:pPr>
        <w:pStyle w:val="ListParagraph"/>
        <w:widowControl w:val="0"/>
        <w:tabs>
          <w:tab w:val="left" w:pos="220"/>
          <w:tab w:val="left" w:pos="720"/>
        </w:tabs>
        <w:autoSpaceDE w:val="0"/>
        <w:autoSpaceDN w:val="0"/>
        <w:adjustRightInd w:val="0"/>
        <w:spacing w:after="240"/>
        <w:rPr>
          <w:rFonts w:ascii="Times New Roman" w:hAnsi="Times New Roman" w:cs="Times New Roman"/>
        </w:rPr>
      </w:pPr>
    </w:p>
    <w:p w14:paraId="2C637B74" w14:textId="77777777" w:rsidR="00E54E68" w:rsidRPr="00AD5A63" w:rsidRDefault="00AD5A63" w:rsidP="00EE3C7C">
      <w:pPr>
        <w:pStyle w:val="ListParagraph"/>
        <w:widowControl w:val="0"/>
        <w:tabs>
          <w:tab w:val="left" w:pos="220"/>
          <w:tab w:val="left" w:pos="720"/>
        </w:tabs>
        <w:autoSpaceDE w:val="0"/>
        <w:autoSpaceDN w:val="0"/>
        <w:adjustRightInd w:val="0"/>
        <w:spacing w:after="240"/>
        <w:ind w:left="1200"/>
        <w:rPr>
          <w:rFonts w:ascii="Times New Roman" w:hAnsi="Times New Roman" w:cs="Times New Roman"/>
        </w:rPr>
      </w:pPr>
      <w:r w:rsidRPr="00AD5A63">
        <w:rPr>
          <w:rFonts w:ascii="Times New Roman" w:hAnsi="Times New Roman" w:cs="Times New Roman"/>
          <w:kern w:val="1"/>
          <w:sz w:val="30"/>
          <w:szCs w:val="30"/>
        </w:rPr>
        <w:tab/>
      </w:r>
    </w:p>
    <w:sectPr w:rsidR="00E54E68" w:rsidRPr="00AD5A63" w:rsidSect="00AD5A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C6656C"/>
    <w:multiLevelType w:val="hybridMultilevel"/>
    <w:tmpl w:val="5378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82A01"/>
    <w:multiLevelType w:val="hybridMultilevel"/>
    <w:tmpl w:val="202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E4EA5"/>
    <w:multiLevelType w:val="hybridMultilevel"/>
    <w:tmpl w:val="9E12C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196DB5"/>
    <w:multiLevelType w:val="hybridMultilevel"/>
    <w:tmpl w:val="2E9A17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30F32617"/>
    <w:multiLevelType w:val="hybridMultilevel"/>
    <w:tmpl w:val="0160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5689"/>
    <w:multiLevelType w:val="hybridMultilevel"/>
    <w:tmpl w:val="1F9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62D01"/>
    <w:multiLevelType w:val="hybridMultilevel"/>
    <w:tmpl w:val="7390C4C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51752991"/>
    <w:multiLevelType w:val="hybridMultilevel"/>
    <w:tmpl w:val="AA8C48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54686FD0"/>
    <w:multiLevelType w:val="hybridMultilevel"/>
    <w:tmpl w:val="9D6A983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3">
    <w:nsid w:val="7D84032A"/>
    <w:multiLevelType w:val="hybridMultilevel"/>
    <w:tmpl w:val="47A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5"/>
  </w:num>
  <w:num w:numId="7">
    <w:abstractNumId w:val="13"/>
  </w:num>
  <w:num w:numId="8">
    <w:abstractNumId w:val="9"/>
  </w:num>
  <w:num w:numId="9">
    <w:abstractNumId w:val="8"/>
  </w:num>
  <w:num w:numId="10">
    <w:abstractNumId w:val="4"/>
  </w:num>
  <w:num w:numId="11">
    <w:abstractNumId w:val="11"/>
  </w:num>
  <w:num w:numId="12">
    <w:abstractNumId w:val="6"/>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63"/>
    <w:rsid w:val="0013097D"/>
    <w:rsid w:val="002F3FC6"/>
    <w:rsid w:val="003D3819"/>
    <w:rsid w:val="004945E7"/>
    <w:rsid w:val="00936094"/>
    <w:rsid w:val="00A14606"/>
    <w:rsid w:val="00AD5A63"/>
    <w:rsid w:val="00D519BA"/>
    <w:rsid w:val="00E54E68"/>
    <w:rsid w:val="00EE3C7C"/>
    <w:rsid w:val="00F81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52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231</Words>
  <Characters>1319</Characters>
  <Application>Microsoft Macintosh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dc:creator>
  <cp:keywords/>
  <dc:description/>
  <cp:lastModifiedBy>umit</cp:lastModifiedBy>
  <cp:revision>2</cp:revision>
  <cp:lastPrinted>2016-04-10T22:41:00Z</cp:lastPrinted>
  <dcterms:created xsi:type="dcterms:W3CDTF">2016-04-10T21:17:00Z</dcterms:created>
  <dcterms:modified xsi:type="dcterms:W3CDTF">2016-04-13T21:53:00Z</dcterms:modified>
</cp:coreProperties>
</file>